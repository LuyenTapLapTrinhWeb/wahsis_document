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0E0" w:rsidRDefault="009C1247">
      <w:pPr>
        <w:spacing w:before="6" w:line="140" w:lineRule="exact"/>
        <w:rPr>
          <w:sz w:val="15"/>
          <w:szCs w:val="15"/>
        </w:rPr>
      </w:pPr>
      <w:r>
        <w:rPr>
          <w:b/>
          <w:noProof/>
          <w:spacing w:val="-1"/>
          <w:sz w:val="30"/>
          <w:szCs w:val="30"/>
        </w:rPr>
        <w:drawing>
          <wp:anchor distT="0" distB="0" distL="114300" distR="114300" simplePos="0" relativeHeight="251657216" behindDoc="0" locked="0" layoutInCell="1" allowOverlap="1" wp14:anchorId="2D2FDBAD" wp14:editId="200B3D7D">
            <wp:simplePos x="0" y="0"/>
            <wp:positionH relativeFrom="column">
              <wp:posOffset>6257925</wp:posOffset>
            </wp:positionH>
            <wp:positionV relativeFrom="paragraph">
              <wp:posOffset>0</wp:posOffset>
            </wp:positionV>
            <wp:extent cx="1076325" cy="5143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Kust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68" behindDoc="0" locked="0" layoutInCell="1" allowOverlap="1" wp14:anchorId="3E9466BF" wp14:editId="5E368F2B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1276350" cy="652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 NEWEST LOGO-0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70E0" w:rsidRDefault="002B70E0">
      <w:pPr>
        <w:ind w:left="12690"/>
      </w:pPr>
    </w:p>
    <w:p w:rsidR="00435AD2" w:rsidRDefault="00435AD2">
      <w:pPr>
        <w:spacing w:before="39"/>
        <w:ind w:left="2403" w:right="2407"/>
        <w:jc w:val="center"/>
        <w:rPr>
          <w:b/>
          <w:spacing w:val="-1"/>
          <w:sz w:val="30"/>
          <w:szCs w:val="30"/>
        </w:rPr>
      </w:pPr>
    </w:p>
    <w:p w:rsidR="00435AD2" w:rsidRDefault="009C1247">
      <w:pPr>
        <w:spacing w:before="39"/>
        <w:ind w:left="2403" w:right="2407"/>
        <w:jc w:val="center"/>
        <w:rPr>
          <w:b/>
          <w:spacing w:val="-1"/>
          <w:sz w:val="30"/>
          <w:szCs w:val="30"/>
        </w:rPr>
      </w:pPr>
      <w:r>
        <w:rPr>
          <w:rFonts w:ascii="Arial" w:hAnsi="Arial" w:cs="Arial"/>
          <w:b/>
          <w:bCs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5AB06" wp14:editId="330EBF40">
                <wp:simplePos x="0" y="0"/>
                <wp:positionH relativeFrom="column">
                  <wp:posOffset>6534150</wp:posOffset>
                </wp:positionH>
                <wp:positionV relativeFrom="paragraph">
                  <wp:posOffset>41275</wp:posOffset>
                </wp:positionV>
                <wp:extent cx="724534" cy="304800"/>
                <wp:effectExtent l="0" t="0" r="1905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4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247" w:rsidRPr="00B56119" w:rsidRDefault="009C1247" w:rsidP="009C1247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B56119">
                              <w:rPr>
                                <w:sz w:val="10"/>
                                <w:szCs w:val="10"/>
                              </w:rPr>
                              <w:t>Mẫu</w:t>
                            </w:r>
                            <w:proofErr w:type="spellEnd"/>
                            <w:r w:rsidRPr="00B56119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B56119">
                              <w:rPr>
                                <w:sz w:val="10"/>
                                <w:szCs w:val="10"/>
                              </w:rPr>
                              <w:t>số</w:t>
                            </w:r>
                            <w:proofErr w:type="spellEnd"/>
                            <w:r w:rsidRPr="00B56119">
                              <w:rPr>
                                <w:sz w:val="10"/>
                                <w:szCs w:val="10"/>
                              </w:rPr>
                              <w:t>/ Form Code:</w:t>
                            </w:r>
                          </w:p>
                          <w:p w:rsidR="009C1247" w:rsidRDefault="009C1247" w:rsidP="009C12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RP.F28</w:t>
                            </w:r>
                          </w:p>
                          <w:p w:rsidR="009C1247" w:rsidRDefault="009C1247" w:rsidP="009C124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9C1247" w:rsidRDefault="009C1247" w:rsidP="009C124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9C1247" w:rsidRPr="00A86C20" w:rsidRDefault="009C1247" w:rsidP="009C124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D5AB0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14.5pt;margin-top:3.25pt;width:57.0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">
                <v:textbox>
                  <w:txbxContent>
                    <w:p w:rsidR="009C1247" w:rsidRPr="00B56119" w:rsidRDefault="009C1247" w:rsidP="009C1247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proofErr w:type="spellStart"/>
                      <w:r w:rsidRPr="00B56119">
                        <w:rPr>
                          <w:sz w:val="10"/>
                          <w:szCs w:val="10"/>
                        </w:rPr>
                        <w:t>Mẫu</w:t>
                      </w:r>
                      <w:proofErr w:type="spellEnd"/>
                      <w:r w:rsidRPr="00B56119">
                        <w:rPr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B56119">
                        <w:rPr>
                          <w:sz w:val="10"/>
                          <w:szCs w:val="10"/>
                        </w:rPr>
                        <w:t>số</w:t>
                      </w:r>
                      <w:proofErr w:type="spellEnd"/>
                      <w:r w:rsidRPr="00B56119">
                        <w:rPr>
                          <w:sz w:val="10"/>
                          <w:szCs w:val="10"/>
                        </w:rPr>
                        <w:t>/ Form Code:</w:t>
                      </w:r>
                    </w:p>
                    <w:p w:rsidR="009C1247" w:rsidRDefault="009C1247" w:rsidP="009C12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RP.F28</w:t>
                      </w:r>
                    </w:p>
                    <w:p w:rsidR="009C1247" w:rsidRDefault="009C1247" w:rsidP="009C1247">
                      <w:pPr>
                        <w:jc w:val="center"/>
                        <w:rPr>
                          <w:b/>
                        </w:rPr>
                      </w:pPr>
                    </w:p>
                    <w:p w:rsidR="009C1247" w:rsidRDefault="009C1247" w:rsidP="009C1247">
                      <w:pPr>
                        <w:jc w:val="center"/>
                        <w:rPr>
                          <w:b/>
                        </w:rPr>
                      </w:pPr>
                    </w:p>
                    <w:p w:rsidR="009C1247" w:rsidRPr="00A86C20" w:rsidRDefault="009C1247" w:rsidP="009C124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C1247" w:rsidRPr="000345B4" w:rsidRDefault="009C1247" w:rsidP="00A6545F">
      <w:pPr>
        <w:pStyle w:val="Header"/>
        <w:ind w:left="90"/>
        <w:rPr>
          <w:rFonts w:ascii="Times New Roman" w:hAnsi="Times New Roman" w:cs="Times New Roman"/>
        </w:rPr>
      </w:pPr>
      <w:r w:rsidRPr="000345B4">
        <w:rPr>
          <w:rFonts w:ascii="Times New Roman" w:hAnsi="Times New Roman" w:cs="Times New Roman"/>
        </w:rPr>
        <w:t>MO.REF: .../…/….</w:t>
      </w:r>
    </w:p>
    <w:p w:rsidR="002B70E0" w:rsidRDefault="005E2009" w:rsidP="009C1247">
      <w:pPr>
        <w:spacing w:before="39"/>
        <w:ind w:left="2403" w:right="1860"/>
        <w:jc w:val="center"/>
        <w:rPr>
          <w:sz w:val="30"/>
          <w:szCs w:val="30"/>
        </w:rPr>
      </w:pPr>
      <w:bookmarkStart w:id="0" w:name="_GoBack"/>
      <w:bookmarkEnd w:id="0"/>
      <w:r>
        <w:rPr>
          <w:b/>
          <w:spacing w:val="-1"/>
          <w:sz w:val="30"/>
          <w:szCs w:val="30"/>
        </w:rPr>
        <w:t>BẢ</w:t>
      </w:r>
      <w:r>
        <w:rPr>
          <w:b/>
          <w:sz w:val="30"/>
          <w:szCs w:val="30"/>
        </w:rPr>
        <w:t xml:space="preserve">NG </w:t>
      </w:r>
      <w:r>
        <w:rPr>
          <w:b/>
          <w:spacing w:val="-1"/>
          <w:sz w:val="30"/>
          <w:szCs w:val="30"/>
        </w:rPr>
        <w:t>T</w:t>
      </w:r>
      <w:r>
        <w:rPr>
          <w:b/>
          <w:sz w:val="30"/>
          <w:szCs w:val="30"/>
        </w:rPr>
        <w:t>H</w:t>
      </w:r>
      <w:r>
        <w:rPr>
          <w:b/>
          <w:spacing w:val="1"/>
          <w:sz w:val="30"/>
          <w:szCs w:val="30"/>
        </w:rPr>
        <w:t>E</w:t>
      </w:r>
      <w:r>
        <w:rPr>
          <w:b/>
          <w:sz w:val="30"/>
          <w:szCs w:val="30"/>
        </w:rPr>
        <w:t>O</w:t>
      </w:r>
      <w:r>
        <w:rPr>
          <w:b/>
          <w:spacing w:val="-1"/>
          <w:sz w:val="30"/>
          <w:szCs w:val="30"/>
        </w:rPr>
        <w:t xml:space="preserve"> </w:t>
      </w:r>
      <w:r>
        <w:rPr>
          <w:b/>
          <w:sz w:val="30"/>
          <w:szCs w:val="30"/>
        </w:rPr>
        <w:t>D</w:t>
      </w:r>
      <w:r>
        <w:rPr>
          <w:b/>
          <w:spacing w:val="-1"/>
          <w:sz w:val="30"/>
          <w:szCs w:val="30"/>
        </w:rPr>
        <w:t>Õ</w:t>
      </w:r>
      <w:r>
        <w:rPr>
          <w:b/>
          <w:sz w:val="30"/>
          <w:szCs w:val="30"/>
        </w:rPr>
        <w:t>I</w:t>
      </w:r>
      <w:r>
        <w:rPr>
          <w:b/>
          <w:spacing w:val="3"/>
          <w:sz w:val="30"/>
          <w:szCs w:val="30"/>
        </w:rPr>
        <w:t xml:space="preserve"> </w:t>
      </w:r>
      <w:r>
        <w:rPr>
          <w:b/>
          <w:spacing w:val="-1"/>
          <w:sz w:val="30"/>
          <w:szCs w:val="30"/>
        </w:rPr>
        <w:t>N</w:t>
      </w:r>
      <w:r>
        <w:rPr>
          <w:b/>
          <w:sz w:val="30"/>
          <w:szCs w:val="30"/>
        </w:rPr>
        <w:t>H</w:t>
      </w:r>
      <w:r>
        <w:rPr>
          <w:b/>
          <w:spacing w:val="-1"/>
          <w:sz w:val="30"/>
          <w:szCs w:val="30"/>
        </w:rPr>
        <w:t>Â</w:t>
      </w:r>
      <w:r>
        <w:rPr>
          <w:b/>
          <w:sz w:val="30"/>
          <w:szCs w:val="30"/>
        </w:rPr>
        <w:t>N</w:t>
      </w:r>
      <w:r>
        <w:rPr>
          <w:b/>
          <w:spacing w:val="1"/>
          <w:sz w:val="30"/>
          <w:szCs w:val="30"/>
        </w:rPr>
        <w:t xml:space="preserve"> </w:t>
      </w:r>
      <w:r>
        <w:rPr>
          <w:b/>
          <w:spacing w:val="-1"/>
          <w:sz w:val="30"/>
          <w:szCs w:val="30"/>
        </w:rPr>
        <w:t>V</w:t>
      </w:r>
      <w:r>
        <w:rPr>
          <w:b/>
          <w:spacing w:val="1"/>
          <w:sz w:val="30"/>
          <w:szCs w:val="30"/>
        </w:rPr>
        <w:t>I</w:t>
      </w:r>
      <w:r>
        <w:rPr>
          <w:b/>
          <w:spacing w:val="-1"/>
          <w:sz w:val="30"/>
          <w:szCs w:val="30"/>
        </w:rPr>
        <w:t>Ê</w:t>
      </w:r>
      <w:r>
        <w:rPr>
          <w:b/>
          <w:sz w:val="30"/>
          <w:szCs w:val="30"/>
        </w:rPr>
        <w:t>N/</w:t>
      </w:r>
      <w:r w:rsidR="004B7415">
        <w:rPr>
          <w:b/>
          <w:sz w:val="30"/>
          <w:szCs w:val="30"/>
        </w:rPr>
        <w:t xml:space="preserve"> </w:t>
      </w:r>
      <w:r w:rsidRPr="000345B4">
        <w:rPr>
          <w:b/>
          <w:i/>
          <w:color w:val="0070C0"/>
          <w:spacing w:val="1"/>
          <w:sz w:val="30"/>
          <w:szCs w:val="30"/>
        </w:rPr>
        <w:t>AT</w:t>
      </w:r>
      <w:r w:rsidRPr="000345B4">
        <w:rPr>
          <w:b/>
          <w:i/>
          <w:color w:val="0070C0"/>
          <w:spacing w:val="-1"/>
          <w:sz w:val="30"/>
          <w:szCs w:val="30"/>
        </w:rPr>
        <w:t>TE</w:t>
      </w:r>
      <w:r w:rsidRPr="000345B4">
        <w:rPr>
          <w:b/>
          <w:i/>
          <w:color w:val="0070C0"/>
          <w:sz w:val="30"/>
          <w:szCs w:val="30"/>
        </w:rPr>
        <w:t>N</w:t>
      </w:r>
      <w:r w:rsidRPr="000345B4">
        <w:rPr>
          <w:b/>
          <w:i/>
          <w:color w:val="0070C0"/>
          <w:spacing w:val="1"/>
          <w:sz w:val="30"/>
          <w:szCs w:val="30"/>
        </w:rPr>
        <w:t>D</w:t>
      </w:r>
      <w:r w:rsidRPr="000345B4">
        <w:rPr>
          <w:b/>
          <w:i/>
          <w:color w:val="0070C0"/>
          <w:sz w:val="30"/>
          <w:szCs w:val="30"/>
        </w:rPr>
        <w:t>A</w:t>
      </w:r>
      <w:r w:rsidRPr="000345B4">
        <w:rPr>
          <w:b/>
          <w:i/>
          <w:color w:val="0070C0"/>
          <w:spacing w:val="-1"/>
          <w:sz w:val="30"/>
          <w:szCs w:val="30"/>
        </w:rPr>
        <w:t>N</w:t>
      </w:r>
      <w:r w:rsidRPr="000345B4">
        <w:rPr>
          <w:b/>
          <w:i/>
          <w:color w:val="0070C0"/>
          <w:spacing w:val="1"/>
          <w:sz w:val="30"/>
          <w:szCs w:val="30"/>
        </w:rPr>
        <w:t>C</w:t>
      </w:r>
      <w:r w:rsidRPr="000345B4">
        <w:rPr>
          <w:b/>
          <w:i/>
          <w:color w:val="0070C0"/>
          <w:sz w:val="30"/>
          <w:szCs w:val="30"/>
        </w:rPr>
        <w:t>E</w:t>
      </w:r>
      <w:r w:rsidRPr="000345B4">
        <w:rPr>
          <w:b/>
          <w:i/>
          <w:color w:val="0070C0"/>
          <w:spacing w:val="-1"/>
          <w:sz w:val="30"/>
          <w:szCs w:val="30"/>
        </w:rPr>
        <w:t xml:space="preserve"> T</w:t>
      </w:r>
      <w:r w:rsidRPr="000345B4">
        <w:rPr>
          <w:b/>
          <w:i/>
          <w:color w:val="0070C0"/>
          <w:spacing w:val="2"/>
          <w:sz w:val="30"/>
          <w:szCs w:val="30"/>
        </w:rPr>
        <w:t>RA</w:t>
      </w:r>
      <w:r w:rsidRPr="000345B4">
        <w:rPr>
          <w:b/>
          <w:i/>
          <w:color w:val="0070C0"/>
          <w:sz w:val="30"/>
          <w:szCs w:val="30"/>
        </w:rPr>
        <w:t>C</w:t>
      </w:r>
      <w:r w:rsidRPr="000345B4">
        <w:rPr>
          <w:b/>
          <w:i/>
          <w:color w:val="0070C0"/>
          <w:spacing w:val="-1"/>
          <w:sz w:val="30"/>
          <w:szCs w:val="30"/>
        </w:rPr>
        <w:t>K</w:t>
      </w:r>
      <w:r w:rsidRPr="000345B4">
        <w:rPr>
          <w:b/>
          <w:i/>
          <w:color w:val="0070C0"/>
          <w:spacing w:val="1"/>
          <w:sz w:val="30"/>
          <w:szCs w:val="30"/>
        </w:rPr>
        <w:t>I</w:t>
      </w:r>
      <w:r w:rsidRPr="000345B4">
        <w:rPr>
          <w:b/>
          <w:i/>
          <w:color w:val="0070C0"/>
          <w:sz w:val="30"/>
          <w:szCs w:val="30"/>
        </w:rPr>
        <w:t>NG</w:t>
      </w:r>
      <w:r w:rsidRPr="000345B4">
        <w:rPr>
          <w:b/>
          <w:i/>
          <w:color w:val="0070C0"/>
          <w:spacing w:val="-1"/>
          <w:sz w:val="30"/>
          <w:szCs w:val="30"/>
        </w:rPr>
        <w:t xml:space="preserve"> </w:t>
      </w:r>
      <w:r w:rsidRPr="000345B4">
        <w:rPr>
          <w:b/>
          <w:i/>
          <w:color w:val="0070C0"/>
          <w:spacing w:val="-2"/>
          <w:sz w:val="30"/>
          <w:szCs w:val="30"/>
        </w:rPr>
        <w:t>L</w:t>
      </w:r>
      <w:r w:rsidRPr="000345B4">
        <w:rPr>
          <w:b/>
          <w:i/>
          <w:color w:val="0070C0"/>
          <w:spacing w:val="1"/>
          <w:sz w:val="30"/>
          <w:szCs w:val="30"/>
        </w:rPr>
        <w:t>IS</w:t>
      </w:r>
      <w:r w:rsidRPr="000345B4">
        <w:rPr>
          <w:b/>
          <w:i/>
          <w:color w:val="0070C0"/>
          <w:sz w:val="30"/>
          <w:szCs w:val="30"/>
        </w:rPr>
        <w:t>T</w:t>
      </w:r>
    </w:p>
    <w:p w:rsidR="002B70E0" w:rsidRPr="000345B4" w:rsidRDefault="005E2009" w:rsidP="009C1247">
      <w:pPr>
        <w:spacing w:before="51"/>
        <w:ind w:left="4895" w:right="4380"/>
        <w:jc w:val="center"/>
        <w:rPr>
          <w:color w:val="0070C0"/>
          <w:sz w:val="30"/>
          <w:szCs w:val="30"/>
        </w:rPr>
      </w:pPr>
      <w:proofErr w:type="spellStart"/>
      <w:r>
        <w:rPr>
          <w:b/>
          <w:i/>
          <w:spacing w:val="-1"/>
          <w:sz w:val="30"/>
          <w:szCs w:val="30"/>
        </w:rPr>
        <w:t>T</w:t>
      </w:r>
      <w:r>
        <w:rPr>
          <w:b/>
          <w:i/>
          <w:spacing w:val="1"/>
          <w:sz w:val="30"/>
          <w:szCs w:val="30"/>
        </w:rPr>
        <w:t>à</w:t>
      </w:r>
      <w:r>
        <w:rPr>
          <w:b/>
          <w:i/>
          <w:sz w:val="30"/>
          <w:szCs w:val="30"/>
        </w:rPr>
        <w:t>i</w:t>
      </w:r>
      <w:proofErr w:type="spellEnd"/>
      <w:r>
        <w:rPr>
          <w:b/>
          <w:i/>
          <w:sz w:val="30"/>
          <w:szCs w:val="30"/>
        </w:rPr>
        <w:t xml:space="preserve"> </w:t>
      </w:r>
      <w:proofErr w:type="spellStart"/>
      <w:r>
        <w:rPr>
          <w:b/>
          <w:i/>
          <w:spacing w:val="1"/>
          <w:sz w:val="30"/>
          <w:szCs w:val="30"/>
        </w:rPr>
        <w:t>x</w:t>
      </w:r>
      <w:r>
        <w:rPr>
          <w:b/>
          <w:i/>
          <w:sz w:val="30"/>
          <w:szCs w:val="30"/>
        </w:rPr>
        <w:t>ế</w:t>
      </w:r>
      <w:proofErr w:type="spellEnd"/>
      <w:r>
        <w:rPr>
          <w:b/>
          <w:i/>
          <w:spacing w:val="-2"/>
          <w:sz w:val="30"/>
          <w:szCs w:val="30"/>
        </w:rPr>
        <w:t xml:space="preserve"> </w:t>
      </w:r>
      <w:proofErr w:type="spellStart"/>
      <w:proofErr w:type="gramStart"/>
      <w:r>
        <w:rPr>
          <w:b/>
          <w:i/>
          <w:spacing w:val="1"/>
          <w:sz w:val="30"/>
          <w:szCs w:val="30"/>
        </w:rPr>
        <w:t>x</w:t>
      </w:r>
      <w:r>
        <w:rPr>
          <w:b/>
          <w:i/>
          <w:sz w:val="30"/>
          <w:szCs w:val="30"/>
        </w:rPr>
        <w:t>e</w:t>
      </w:r>
      <w:proofErr w:type="spellEnd"/>
      <w:proofErr w:type="gramEnd"/>
      <w:r>
        <w:rPr>
          <w:b/>
          <w:i/>
          <w:spacing w:val="-1"/>
          <w:sz w:val="30"/>
          <w:szCs w:val="30"/>
        </w:rPr>
        <w:t xml:space="preserve"> </w:t>
      </w:r>
      <w:r>
        <w:rPr>
          <w:b/>
          <w:i/>
          <w:sz w:val="30"/>
          <w:szCs w:val="30"/>
        </w:rPr>
        <w:t>b</w:t>
      </w:r>
      <w:r>
        <w:rPr>
          <w:b/>
          <w:i/>
          <w:spacing w:val="1"/>
          <w:sz w:val="30"/>
          <w:szCs w:val="30"/>
        </w:rPr>
        <w:t>us</w:t>
      </w:r>
      <w:r>
        <w:rPr>
          <w:b/>
          <w:i/>
          <w:spacing w:val="-2"/>
          <w:sz w:val="30"/>
          <w:szCs w:val="30"/>
        </w:rPr>
        <w:t>/</w:t>
      </w:r>
      <w:r w:rsidR="004B7415">
        <w:rPr>
          <w:b/>
          <w:i/>
          <w:spacing w:val="-2"/>
          <w:sz w:val="30"/>
          <w:szCs w:val="30"/>
        </w:rPr>
        <w:t xml:space="preserve"> </w:t>
      </w:r>
      <w:r w:rsidRPr="000345B4">
        <w:rPr>
          <w:b/>
          <w:i/>
          <w:color w:val="0070C0"/>
          <w:spacing w:val="1"/>
          <w:sz w:val="30"/>
          <w:szCs w:val="30"/>
        </w:rPr>
        <w:t>S</w:t>
      </w:r>
      <w:r w:rsidRPr="000345B4">
        <w:rPr>
          <w:b/>
          <w:i/>
          <w:color w:val="0070C0"/>
          <w:spacing w:val="-1"/>
          <w:sz w:val="30"/>
          <w:szCs w:val="30"/>
        </w:rPr>
        <w:t>h</w:t>
      </w:r>
      <w:r w:rsidRPr="000345B4">
        <w:rPr>
          <w:b/>
          <w:i/>
          <w:color w:val="0070C0"/>
          <w:spacing w:val="1"/>
          <w:sz w:val="30"/>
          <w:szCs w:val="30"/>
        </w:rPr>
        <w:t>u</w:t>
      </w:r>
      <w:r w:rsidRPr="000345B4">
        <w:rPr>
          <w:b/>
          <w:i/>
          <w:color w:val="0070C0"/>
          <w:sz w:val="30"/>
          <w:szCs w:val="30"/>
        </w:rPr>
        <w:t>t</w:t>
      </w:r>
      <w:r w:rsidRPr="000345B4">
        <w:rPr>
          <w:b/>
          <w:i/>
          <w:color w:val="0070C0"/>
          <w:spacing w:val="-1"/>
          <w:sz w:val="30"/>
          <w:szCs w:val="30"/>
        </w:rPr>
        <w:t>t</w:t>
      </w:r>
      <w:r w:rsidRPr="000345B4">
        <w:rPr>
          <w:b/>
          <w:i/>
          <w:color w:val="0070C0"/>
          <w:sz w:val="30"/>
          <w:szCs w:val="30"/>
        </w:rPr>
        <w:t>le</w:t>
      </w:r>
      <w:r w:rsidRPr="000345B4">
        <w:rPr>
          <w:b/>
          <w:i/>
          <w:color w:val="0070C0"/>
          <w:spacing w:val="-1"/>
          <w:sz w:val="30"/>
          <w:szCs w:val="30"/>
        </w:rPr>
        <w:t xml:space="preserve"> </w:t>
      </w:r>
      <w:r w:rsidRPr="000345B4">
        <w:rPr>
          <w:b/>
          <w:i/>
          <w:color w:val="0070C0"/>
          <w:spacing w:val="1"/>
          <w:sz w:val="30"/>
          <w:szCs w:val="30"/>
        </w:rPr>
        <w:t>bu</w:t>
      </w:r>
      <w:r w:rsidRPr="000345B4">
        <w:rPr>
          <w:b/>
          <w:i/>
          <w:color w:val="0070C0"/>
          <w:sz w:val="30"/>
          <w:szCs w:val="30"/>
        </w:rPr>
        <w:t>s dri</w:t>
      </w:r>
      <w:r w:rsidRPr="000345B4">
        <w:rPr>
          <w:b/>
          <w:i/>
          <w:color w:val="0070C0"/>
          <w:spacing w:val="-1"/>
          <w:sz w:val="30"/>
          <w:szCs w:val="30"/>
        </w:rPr>
        <w:t>ve</w:t>
      </w:r>
      <w:r w:rsidRPr="000345B4">
        <w:rPr>
          <w:b/>
          <w:i/>
          <w:color w:val="0070C0"/>
          <w:sz w:val="30"/>
          <w:szCs w:val="30"/>
        </w:rPr>
        <w:t>r</w:t>
      </w:r>
    </w:p>
    <w:p w:rsidR="002B70E0" w:rsidRDefault="005E2009" w:rsidP="00A6545F">
      <w:pPr>
        <w:spacing w:before="49"/>
        <w:ind w:left="180"/>
        <w:rPr>
          <w:sz w:val="24"/>
          <w:szCs w:val="24"/>
        </w:rPr>
      </w:pPr>
      <w:proofErr w:type="spellStart"/>
      <w:r>
        <w:rPr>
          <w:sz w:val="24"/>
          <w:szCs w:val="24"/>
        </w:rPr>
        <w:t>Ng</w:t>
      </w:r>
      <w:r>
        <w:rPr>
          <w:spacing w:val="3"/>
          <w:sz w:val="24"/>
          <w:szCs w:val="24"/>
        </w:rPr>
        <w:t>à</w:t>
      </w:r>
      <w:r>
        <w:rPr>
          <w:spacing w:val="-7"/>
          <w:sz w:val="24"/>
          <w:szCs w:val="24"/>
        </w:rPr>
        <w:t>y</w:t>
      </w:r>
      <w:proofErr w:type="spellEnd"/>
      <w:r>
        <w:rPr>
          <w:sz w:val="24"/>
          <w:szCs w:val="24"/>
        </w:rPr>
        <w:t>/</w:t>
      </w:r>
      <w:r>
        <w:rPr>
          <w:spacing w:val="3"/>
          <w:sz w:val="24"/>
          <w:szCs w:val="24"/>
        </w:rPr>
        <w:t xml:space="preserve"> </w:t>
      </w:r>
      <w:r w:rsidRPr="000345B4">
        <w:rPr>
          <w:i/>
          <w:color w:val="0070C0"/>
          <w:sz w:val="24"/>
          <w:szCs w:val="24"/>
        </w:rPr>
        <w:t>D</w:t>
      </w:r>
      <w:r w:rsidRPr="000345B4">
        <w:rPr>
          <w:i/>
          <w:color w:val="0070C0"/>
          <w:spacing w:val="-1"/>
          <w:sz w:val="24"/>
          <w:szCs w:val="24"/>
        </w:rPr>
        <w:t>a</w:t>
      </w:r>
      <w:r w:rsidRPr="000345B4">
        <w:rPr>
          <w:i/>
          <w:color w:val="0070C0"/>
          <w:sz w:val="24"/>
          <w:szCs w:val="24"/>
        </w:rPr>
        <w:t>te</w:t>
      </w:r>
      <w:r>
        <w:rPr>
          <w:sz w:val="24"/>
          <w:szCs w:val="24"/>
        </w:rPr>
        <w:t xml:space="preserve">:                                                                                                                           </w:t>
      </w:r>
      <w:r>
        <w:rPr>
          <w:spacing w:val="38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bởi</w:t>
      </w:r>
      <w:proofErr w:type="spellEnd"/>
      <w:r>
        <w:rPr>
          <w:sz w:val="24"/>
          <w:szCs w:val="24"/>
        </w:rPr>
        <w:t xml:space="preserve">/ </w:t>
      </w:r>
      <w:r w:rsidRPr="000345B4">
        <w:rPr>
          <w:i/>
          <w:color w:val="0070C0"/>
          <w:sz w:val="24"/>
          <w:szCs w:val="24"/>
        </w:rPr>
        <w:t>R</w:t>
      </w:r>
      <w:r w:rsidRPr="000345B4">
        <w:rPr>
          <w:i/>
          <w:color w:val="0070C0"/>
          <w:spacing w:val="-1"/>
          <w:sz w:val="24"/>
          <w:szCs w:val="24"/>
        </w:rPr>
        <w:t>e</w:t>
      </w:r>
      <w:r w:rsidRPr="000345B4">
        <w:rPr>
          <w:i/>
          <w:color w:val="0070C0"/>
          <w:sz w:val="24"/>
          <w:szCs w:val="24"/>
        </w:rPr>
        <w:t>port</w:t>
      </w:r>
      <w:r w:rsidRPr="000345B4">
        <w:rPr>
          <w:i/>
          <w:color w:val="0070C0"/>
          <w:spacing w:val="-1"/>
          <w:sz w:val="24"/>
          <w:szCs w:val="24"/>
        </w:rPr>
        <w:t>e</w:t>
      </w:r>
      <w:r w:rsidRPr="000345B4">
        <w:rPr>
          <w:i/>
          <w:color w:val="0070C0"/>
          <w:sz w:val="24"/>
          <w:szCs w:val="24"/>
        </w:rPr>
        <w:t>d b</w:t>
      </w:r>
      <w:r>
        <w:rPr>
          <w:i/>
          <w:spacing w:val="2"/>
          <w:sz w:val="24"/>
          <w:szCs w:val="24"/>
        </w:rPr>
        <w:t>y</w:t>
      </w:r>
      <w:r>
        <w:rPr>
          <w:sz w:val="24"/>
          <w:szCs w:val="24"/>
        </w:rPr>
        <w:t xml:space="preserve">: </w:t>
      </w:r>
      <w:proofErr w:type="spellStart"/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ả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ệ</w:t>
      </w:r>
      <w:proofErr w:type="spellEnd"/>
      <w:r>
        <w:rPr>
          <w:sz w:val="24"/>
          <w:szCs w:val="24"/>
        </w:rPr>
        <w:t>/</w:t>
      </w:r>
      <w:r w:rsidRPr="000345B4">
        <w:rPr>
          <w:i/>
          <w:color w:val="0070C0"/>
          <w:sz w:val="24"/>
          <w:szCs w:val="24"/>
        </w:rPr>
        <w:t>S</w:t>
      </w:r>
      <w:r w:rsidRPr="000345B4">
        <w:rPr>
          <w:i/>
          <w:color w:val="0070C0"/>
          <w:spacing w:val="1"/>
          <w:sz w:val="24"/>
          <w:szCs w:val="24"/>
        </w:rPr>
        <w:t>e</w:t>
      </w:r>
      <w:r w:rsidRPr="000345B4">
        <w:rPr>
          <w:i/>
          <w:color w:val="0070C0"/>
          <w:spacing w:val="-1"/>
          <w:sz w:val="24"/>
          <w:szCs w:val="24"/>
        </w:rPr>
        <w:t>c</w:t>
      </w:r>
      <w:r w:rsidRPr="000345B4">
        <w:rPr>
          <w:i/>
          <w:color w:val="0070C0"/>
          <w:sz w:val="24"/>
          <w:szCs w:val="24"/>
        </w:rPr>
        <w:t>uri</w:t>
      </w:r>
      <w:r w:rsidRPr="000345B4">
        <w:rPr>
          <w:i/>
          <w:color w:val="0070C0"/>
          <w:spacing w:val="1"/>
          <w:sz w:val="24"/>
          <w:szCs w:val="24"/>
        </w:rPr>
        <w:t>t</w:t>
      </w:r>
      <w:r w:rsidRPr="000345B4">
        <w:rPr>
          <w:i/>
          <w:color w:val="0070C0"/>
          <w:sz w:val="24"/>
          <w:szCs w:val="24"/>
        </w:rPr>
        <w:t>y</w:t>
      </w:r>
    </w:p>
    <w:p w:rsidR="002B70E0" w:rsidRDefault="002B70E0">
      <w:pPr>
        <w:spacing w:before="20" w:line="220" w:lineRule="exact"/>
        <w:rPr>
          <w:sz w:val="22"/>
          <w:szCs w:val="22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3358"/>
        <w:gridCol w:w="2011"/>
        <w:gridCol w:w="1160"/>
        <w:gridCol w:w="3560"/>
        <w:gridCol w:w="2400"/>
      </w:tblGrid>
      <w:tr w:rsidR="002B70E0">
        <w:trPr>
          <w:trHeight w:hRule="exact" w:val="838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Pr="000345B4" w:rsidRDefault="005E2009">
            <w:pPr>
              <w:spacing w:line="260" w:lineRule="exact"/>
              <w:ind w:left="148"/>
              <w:rPr>
                <w:sz w:val="24"/>
                <w:szCs w:val="24"/>
              </w:rPr>
            </w:pPr>
            <w:proofErr w:type="spellStart"/>
            <w:r w:rsidRPr="000345B4">
              <w:rPr>
                <w:sz w:val="24"/>
                <w:szCs w:val="24"/>
              </w:rPr>
              <w:t>Giờ</w:t>
            </w:r>
            <w:proofErr w:type="spellEnd"/>
            <w:r w:rsidRPr="000345B4">
              <w:rPr>
                <w:sz w:val="24"/>
                <w:szCs w:val="24"/>
              </w:rPr>
              <w:t xml:space="preserve"> </w:t>
            </w:r>
            <w:proofErr w:type="spellStart"/>
            <w:r w:rsidRPr="000345B4">
              <w:rPr>
                <w:sz w:val="24"/>
                <w:szCs w:val="24"/>
              </w:rPr>
              <w:t>v</w:t>
            </w:r>
            <w:r w:rsidRPr="000345B4">
              <w:rPr>
                <w:spacing w:val="-1"/>
                <w:sz w:val="24"/>
                <w:szCs w:val="24"/>
              </w:rPr>
              <w:t>à</w:t>
            </w:r>
            <w:r w:rsidRPr="000345B4">
              <w:rPr>
                <w:sz w:val="24"/>
                <w:szCs w:val="24"/>
              </w:rPr>
              <w:t>o</w:t>
            </w:r>
            <w:proofErr w:type="spellEnd"/>
          </w:p>
          <w:p w:rsidR="002B70E0" w:rsidRPr="000345B4" w:rsidRDefault="005E2009">
            <w:pPr>
              <w:ind w:left="169"/>
              <w:rPr>
                <w:sz w:val="24"/>
                <w:szCs w:val="24"/>
              </w:rPr>
            </w:pPr>
            <w:r w:rsidRPr="000345B4">
              <w:rPr>
                <w:i/>
                <w:color w:val="0070C0"/>
                <w:spacing w:val="1"/>
                <w:sz w:val="24"/>
                <w:szCs w:val="24"/>
              </w:rPr>
              <w:t>T</w:t>
            </w:r>
            <w:r w:rsidRPr="000345B4">
              <w:rPr>
                <w:i/>
                <w:color w:val="0070C0"/>
                <w:sz w:val="24"/>
                <w:szCs w:val="24"/>
              </w:rPr>
              <w:t>ime</w:t>
            </w:r>
            <w:r w:rsidRPr="000345B4">
              <w:rPr>
                <w:i/>
                <w:color w:val="0070C0"/>
                <w:spacing w:val="-1"/>
                <w:sz w:val="24"/>
                <w:szCs w:val="24"/>
              </w:rPr>
              <w:t xml:space="preserve"> </w:t>
            </w:r>
            <w:r w:rsidRPr="000345B4">
              <w:rPr>
                <w:i/>
                <w:color w:val="0070C0"/>
                <w:sz w:val="24"/>
                <w:szCs w:val="24"/>
              </w:rPr>
              <w:t>in</w:t>
            </w:r>
          </w:p>
        </w:tc>
        <w:tc>
          <w:tcPr>
            <w:tcW w:w="3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Pr="000345B4" w:rsidRDefault="005E2009">
            <w:pPr>
              <w:spacing w:line="260" w:lineRule="exact"/>
              <w:ind w:left="74" w:right="75"/>
              <w:jc w:val="center"/>
              <w:rPr>
                <w:sz w:val="24"/>
                <w:szCs w:val="24"/>
              </w:rPr>
            </w:pPr>
            <w:proofErr w:type="spellStart"/>
            <w:r w:rsidRPr="000345B4">
              <w:rPr>
                <w:sz w:val="24"/>
                <w:szCs w:val="24"/>
              </w:rPr>
              <w:t>Đối</w:t>
            </w:r>
            <w:proofErr w:type="spellEnd"/>
            <w:r w:rsidRPr="000345B4">
              <w:rPr>
                <w:sz w:val="24"/>
                <w:szCs w:val="24"/>
              </w:rPr>
              <w:t xml:space="preserve"> </w:t>
            </w:r>
            <w:proofErr w:type="spellStart"/>
            <w:r w:rsidRPr="000345B4">
              <w:rPr>
                <w:spacing w:val="1"/>
                <w:sz w:val="24"/>
                <w:szCs w:val="24"/>
              </w:rPr>
              <w:t>t</w:t>
            </w:r>
            <w:r w:rsidRPr="000345B4">
              <w:rPr>
                <w:sz w:val="24"/>
                <w:szCs w:val="24"/>
              </w:rPr>
              <w:t>ượng</w:t>
            </w:r>
            <w:r w:rsidRPr="000345B4">
              <w:rPr>
                <w:spacing w:val="-2"/>
                <w:sz w:val="24"/>
                <w:szCs w:val="24"/>
              </w:rPr>
              <w:t>&amp;</w:t>
            </w:r>
            <w:r w:rsidRPr="000345B4">
              <w:rPr>
                <w:sz w:val="24"/>
                <w:szCs w:val="24"/>
              </w:rPr>
              <w:t>số</w:t>
            </w:r>
            <w:proofErr w:type="spellEnd"/>
            <w:r w:rsidRPr="000345B4">
              <w:rPr>
                <w:sz w:val="24"/>
                <w:szCs w:val="24"/>
              </w:rPr>
              <w:t xml:space="preserve"> </w:t>
            </w:r>
            <w:proofErr w:type="spellStart"/>
            <w:r w:rsidRPr="000345B4">
              <w:rPr>
                <w:sz w:val="24"/>
                <w:szCs w:val="24"/>
              </w:rPr>
              <w:t>lượng</w:t>
            </w:r>
            <w:proofErr w:type="spellEnd"/>
            <w:r w:rsidRPr="000345B4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0345B4">
              <w:rPr>
                <w:spacing w:val="3"/>
                <w:sz w:val="24"/>
                <w:szCs w:val="24"/>
              </w:rPr>
              <w:t>s</w:t>
            </w:r>
            <w:r w:rsidRPr="000345B4">
              <w:rPr>
                <w:sz w:val="24"/>
                <w:szCs w:val="24"/>
              </w:rPr>
              <w:t>ử</w:t>
            </w:r>
            <w:proofErr w:type="spellEnd"/>
            <w:r w:rsidRPr="000345B4">
              <w:rPr>
                <w:spacing w:val="2"/>
                <w:sz w:val="24"/>
                <w:szCs w:val="24"/>
              </w:rPr>
              <w:t xml:space="preserve"> </w:t>
            </w:r>
            <w:proofErr w:type="spellStart"/>
            <w:r w:rsidRPr="000345B4">
              <w:rPr>
                <w:sz w:val="24"/>
                <w:szCs w:val="24"/>
              </w:rPr>
              <w:t>dụng</w:t>
            </w:r>
            <w:proofErr w:type="spellEnd"/>
            <w:r w:rsidRPr="000345B4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0345B4">
              <w:rPr>
                <w:spacing w:val="2"/>
                <w:sz w:val="24"/>
                <w:szCs w:val="24"/>
              </w:rPr>
              <w:t>xe</w:t>
            </w:r>
            <w:proofErr w:type="spellEnd"/>
          </w:p>
          <w:p w:rsidR="002B70E0" w:rsidRPr="000345B4" w:rsidRDefault="005E2009">
            <w:pPr>
              <w:ind w:left="242" w:right="251"/>
              <w:jc w:val="center"/>
              <w:rPr>
                <w:sz w:val="24"/>
                <w:szCs w:val="24"/>
              </w:rPr>
            </w:pPr>
            <w:r w:rsidRPr="000345B4">
              <w:rPr>
                <w:i/>
                <w:color w:val="0070C0"/>
                <w:sz w:val="24"/>
                <w:szCs w:val="24"/>
              </w:rPr>
              <w:t>Subje</w:t>
            </w:r>
            <w:r w:rsidRPr="000345B4">
              <w:rPr>
                <w:i/>
                <w:color w:val="0070C0"/>
                <w:spacing w:val="-1"/>
                <w:sz w:val="24"/>
                <w:szCs w:val="24"/>
              </w:rPr>
              <w:t>c</w:t>
            </w:r>
            <w:r w:rsidRPr="000345B4">
              <w:rPr>
                <w:i/>
                <w:color w:val="0070C0"/>
                <w:sz w:val="24"/>
                <w:szCs w:val="24"/>
              </w:rPr>
              <w:t>t</w:t>
            </w:r>
            <w:r w:rsidRPr="000345B4">
              <w:rPr>
                <w:i/>
                <w:color w:val="0070C0"/>
                <w:spacing w:val="5"/>
                <w:sz w:val="24"/>
                <w:szCs w:val="24"/>
              </w:rPr>
              <w:t xml:space="preserve"> </w:t>
            </w:r>
            <w:r w:rsidRPr="000345B4">
              <w:rPr>
                <w:i/>
                <w:color w:val="0070C0"/>
                <w:sz w:val="24"/>
                <w:szCs w:val="24"/>
              </w:rPr>
              <w:t>&amp;</w:t>
            </w:r>
            <w:r w:rsidRPr="000345B4">
              <w:rPr>
                <w:i/>
                <w:color w:val="0070C0"/>
                <w:spacing w:val="-7"/>
                <w:sz w:val="24"/>
                <w:szCs w:val="24"/>
              </w:rPr>
              <w:t xml:space="preserve"> </w:t>
            </w:r>
            <w:r w:rsidRPr="000345B4">
              <w:rPr>
                <w:i/>
                <w:color w:val="0070C0"/>
                <w:sz w:val="24"/>
                <w:szCs w:val="24"/>
              </w:rPr>
              <w:t>Custom</w:t>
            </w:r>
            <w:r w:rsidRPr="000345B4">
              <w:rPr>
                <w:i/>
                <w:color w:val="0070C0"/>
                <w:spacing w:val="-1"/>
                <w:sz w:val="24"/>
                <w:szCs w:val="24"/>
              </w:rPr>
              <w:t>e</w:t>
            </w:r>
            <w:r w:rsidRPr="000345B4">
              <w:rPr>
                <w:i/>
                <w:color w:val="0070C0"/>
                <w:sz w:val="24"/>
                <w:szCs w:val="24"/>
              </w:rPr>
              <w:t xml:space="preserve">r </w:t>
            </w:r>
            <w:r w:rsidRPr="000345B4">
              <w:rPr>
                <w:i/>
                <w:color w:val="0070C0"/>
                <w:spacing w:val="1"/>
                <w:sz w:val="24"/>
                <w:szCs w:val="24"/>
              </w:rPr>
              <w:t>N</w:t>
            </w:r>
            <w:r w:rsidRPr="000345B4">
              <w:rPr>
                <w:i/>
                <w:color w:val="0070C0"/>
                <w:spacing w:val="2"/>
                <w:sz w:val="24"/>
                <w:szCs w:val="24"/>
              </w:rPr>
              <w:t>u</w:t>
            </w:r>
            <w:r w:rsidRPr="000345B4">
              <w:rPr>
                <w:i/>
                <w:color w:val="0070C0"/>
                <w:sz w:val="24"/>
                <w:szCs w:val="24"/>
              </w:rPr>
              <w:t>mb</w:t>
            </w:r>
            <w:r w:rsidRPr="000345B4">
              <w:rPr>
                <w:i/>
                <w:color w:val="0070C0"/>
                <w:spacing w:val="-1"/>
                <w:sz w:val="24"/>
                <w:szCs w:val="24"/>
              </w:rPr>
              <w:t>e</w:t>
            </w:r>
            <w:r w:rsidRPr="000345B4">
              <w:rPr>
                <w:i/>
                <w:color w:val="0070C0"/>
                <w:sz w:val="24"/>
                <w:szCs w:val="24"/>
              </w:rPr>
              <w:t>r</w:t>
            </w:r>
          </w:p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Pr="000345B4" w:rsidRDefault="005E2009">
            <w:pPr>
              <w:spacing w:line="260" w:lineRule="exact"/>
              <w:ind w:left="580" w:right="578"/>
              <w:jc w:val="center"/>
              <w:rPr>
                <w:sz w:val="24"/>
                <w:szCs w:val="24"/>
              </w:rPr>
            </w:pPr>
            <w:proofErr w:type="spellStart"/>
            <w:r w:rsidRPr="000345B4">
              <w:rPr>
                <w:sz w:val="24"/>
                <w:szCs w:val="24"/>
              </w:rPr>
              <w:t>Ghi</w:t>
            </w:r>
            <w:proofErr w:type="spellEnd"/>
            <w:r w:rsidRPr="000345B4">
              <w:rPr>
                <w:sz w:val="24"/>
                <w:szCs w:val="24"/>
              </w:rPr>
              <w:t xml:space="preserve"> </w:t>
            </w:r>
            <w:proofErr w:type="spellStart"/>
            <w:r w:rsidRPr="000345B4">
              <w:rPr>
                <w:spacing w:val="-1"/>
                <w:sz w:val="24"/>
                <w:szCs w:val="24"/>
              </w:rPr>
              <w:t>c</w:t>
            </w:r>
            <w:r w:rsidRPr="000345B4">
              <w:rPr>
                <w:sz w:val="24"/>
                <w:szCs w:val="24"/>
              </w:rPr>
              <w:t>hú</w:t>
            </w:r>
            <w:proofErr w:type="spellEnd"/>
          </w:p>
          <w:p w:rsidR="002B70E0" w:rsidRPr="000345B4" w:rsidRDefault="005E2009">
            <w:pPr>
              <w:ind w:left="736" w:right="734"/>
              <w:jc w:val="center"/>
              <w:rPr>
                <w:sz w:val="24"/>
                <w:szCs w:val="24"/>
              </w:rPr>
            </w:pPr>
            <w:r w:rsidRPr="000345B4">
              <w:rPr>
                <w:i/>
                <w:color w:val="0070C0"/>
                <w:sz w:val="24"/>
                <w:szCs w:val="24"/>
              </w:rPr>
              <w:t>Note</w:t>
            </w: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Pr="000345B4" w:rsidRDefault="005E2009">
            <w:pPr>
              <w:spacing w:line="260" w:lineRule="exact"/>
              <w:ind w:left="227" w:right="232"/>
              <w:jc w:val="center"/>
              <w:rPr>
                <w:sz w:val="24"/>
                <w:szCs w:val="24"/>
              </w:rPr>
            </w:pPr>
            <w:proofErr w:type="spellStart"/>
            <w:r w:rsidRPr="000345B4">
              <w:rPr>
                <w:sz w:val="24"/>
                <w:szCs w:val="24"/>
              </w:rPr>
              <w:t>Giờ</w:t>
            </w:r>
            <w:proofErr w:type="spellEnd"/>
            <w:r w:rsidRPr="000345B4">
              <w:rPr>
                <w:sz w:val="24"/>
                <w:szCs w:val="24"/>
              </w:rPr>
              <w:t xml:space="preserve"> </w:t>
            </w:r>
            <w:proofErr w:type="spellStart"/>
            <w:r w:rsidRPr="000345B4">
              <w:rPr>
                <w:spacing w:val="-1"/>
                <w:sz w:val="24"/>
                <w:szCs w:val="24"/>
              </w:rPr>
              <w:t>ra</w:t>
            </w:r>
            <w:proofErr w:type="spellEnd"/>
          </w:p>
          <w:p w:rsidR="002B70E0" w:rsidRPr="000345B4" w:rsidRDefault="005E2009">
            <w:pPr>
              <w:ind w:left="112" w:right="113"/>
              <w:jc w:val="center"/>
              <w:rPr>
                <w:sz w:val="24"/>
                <w:szCs w:val="24"/>
              </w:rPr>
            </w:pPr>
            <w:r w:rsidRPr="000345B4">
              <w:rPr>
                <w:i/>
                <w:color w:val="0070C0"/>
                <w:spacing w:val="1"/>
                <w:sz w:val="24"/>
                <w:szCs w:val="24"/>
              </w:rPr>
              <w:t>T</w:t>
            </w:r>
            <w:r w:rsidRPr="000345B4">
              <w:rPr>
                <w:i/>
                <w:color w:val="0070C0"/>
                <w:sz w:val="24"/>
                <w:szCs w:val="24"/>
              </w:rPr>
              <w:t>ime</w:t>
            </w:r>
            <w:r w:rsidRPr="000345B4">
              <w:rPr>
                <w:i/>
                <w:color w:val="0070C0"/>
                <w:spacing w:val="-1"/>
                <w:sz w:val="24"/>
                <w:szCs w:val="24"/>
              </w:rPr>
              <w:t xml:space="preserve"> </w:t>
            </w:r>
            <w:r w:rsidRPr="000345B4">
              <w:rPr>
                <w:i/>
                <w:color w:val="0070C0"/>
                <w:sz w:val="24"/>
                <w:szCs w:val="24"/>
              </w:rPr>
              <w:t>out</w:t>
            </w:r>
          </w:p>
        </w:tc>
        <w:tc>
          <w:tcPr>
            <w:tcW w:w="3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Pr="000345B4" w:rsidRDefault="005E2009">
            <w:pPr>
              <w:spacing w:line="260" w:lineRule="exact"/>
              <w:ind w:left="177" w:right="177"/>
              <w:jc w:val="center"/>
              <w:rPr>
                <w:sz w:val="24"/>
                <w:szCs w:val="24"/>
              </w:rPr>
            </w:pPr>
            <w:proofErr w:type="spellStart"/>
            <w:r w:rsidRPr="000345B4">
              <w:rPr>
                <w:sz w:val="24"/>
                <w:szCs w:val="24"/>
              </w:rPr>
              <w:t>Đối</w:t>
            </w:r>
            <w:proofErr w:type="spellEnd"/>
            <w:r w:rsidRPr="000345B4">
              <w:rPr>
                <w:sz w:val="24"/>
                <w:szCs w:val="24"/>
              </w:rPr>
              <w:t xml:space="preserve"> </w:t>
            </w:r>
            <w:proofErr w:type="spellStart"/>
            <w:r w:rsidRPr="000345B4">
              <w:rPr>
                <w:spacing w:val="1"/>
                <w:sz w:val="24"/>
                <w:szCs w:val="24"/>
              </w:rPr>
              <w:t>t</w:t>
            </w:r>
            <w:r w:rsidRPr="000345B4">
              <w:rPr>
                <w:sz w:val="24"/>
                <w:szCs w:val="24"/>
              </w:rPr>
              <w:t>ượng</w:t>
            </w:r>
            <w:r w:rsidRPr="000345B4">
              <w:rPr>
                <w:spacing w:val="-2"/>
                <w:sz w:val="24"/>
                <w:szCs w:val="24"/>
              </w:rPr>
              <w:t>&amp;</w:t>
            </w:r>
            <w:r w:rsidRPr="000345B4">
              <w:rPr>
                <w:sz w:val="24"/>
                <w:szCs w:val="24"/>
              </w:rPr>
              <w:t>số</w:t>
            </w:r>
            <w:proofErr w:type="spellEnd"/>
            <w:r w:rsidRPr="000345B4">
              <w:rPr>
                <w:sz w:val="24"/>
                <w:szCs w:val="24"/>
              </w:rPr>
              <w:t xml:space="preserve"> </w:t>
            </w:r>
            <w:proofErr w:type="spellStart"/>
            <w:r w:rsidRPr="000345B4">
              <w:rPr>
                <w:sz w:val="24"/>
                <w:szCs w:val="24"/>
              </w:rPr>
              <w:t>lượng</w:t>
            </w:r>
            <w:proofErr w:type="spellEnd"/>
            <w:r w:rsidRPr="000345B4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0345B4">
              <w:rPr>
                <w:spacing w:val="3"/>
                <w:sz w:val="24"/>
                <w:szCs w:val="24"/>
              </w:rPr>
              <w:t>s</w:t>
            </w:r>
            <w:r w:rsidRPr="000345B4">
              <w:rPr>
                <w:sz w:val="24"/>
                <w:szCs w:val="24"/>
              </w:rPr>
              <w:t>ử</w:t>
            </w:r>
            <w:proofErr w:type="spellEnd"/>
            <w:r w:rsidRPr="000345B4">
              <w:rPr>
                <w:spacing w:val="2"/>
                <w:sz w:val="24"/>
                <w:szCs w:val="24"/>
              </w:rPr>
              <w:t xml:space="preserve"> </w:t>
            </w:r>
            <w:proofErr w:type="spellStart"/>
            <w:r w:rsidRPr="000345B4">
              <w:rPr>
                <w:sz w:val="24"/>
                <w:szCs w:val="24"/>
              </w:rPr>
              <w:t>dụng</w:t>
            </w:r>
            <w:proofErr w:type="spellEnd"/>
            <w:r w:rsidRPr="000345B4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0345B4">
              <w:rPr>
                <w:spacing w:val="2"/>
                <w:sz w:val="24"/>
                <w:szCs w:val="24"/>
              </w:rPr>
              <w:t>x</w:t>
            </w:r>
            <w:r w:rsidRPr="000345B4">
              <w:rPr>
                <w:sz w:val="24"/>
                <w:szCs w:val="24"/>
              </w:rPr>
              <w:t>e</w:t>
            </w:r>
            <w:proofErr w:type="spellEnd"/>
          </w:p>
          <w:p w:rsidR="002B70E0" w:rsidRPr="000345B4" w:rsidRDefault="005E2009">
            <w:pPr>
              <w:ind w:left="345" w:right="349"/>
              <w:jc w:val="center"/>
              <w:rPr>
                <w:sz w:val="24"/>
                <w:szCs w:val="24"/>
              </w:rPr>
            </w:pPr>
            <w:r w:rsidRPr="000345B4">
              <w:rPr>
                <w:i/>
                <w:color w:val="0070C0"/>
                <w:sz w:val="24"/>
                <w:szCs w:val="24"/>
              </w:rPr>
              <w:t>Subje</w:t>
            </w:r>
            <w:r w:rsidRPr="000345B4">
              <w:rPr>
                <w:i/>
                <w:color w:val="0070C0"/>
                <w:spacing w:val="-1"/>
                <w:sz w:val="24"/>
                <w:szCs w:val="24"/>
              </w:rPr>
              <w:t>c</w:t>
            </w:r>
            <w:r w:rsidRPr="000345B4">
              <w:rPr>
                <w:i/>
                <w:color w:val="0070C0"/>
                <w:sz w:val="24"/>
                <w:szCs w:val="24"/>
              </w:rPr>
              <w:t>t</w:t>
            </w:r>
            <w:r w:rsidRPr="000345B4">
              <w:rPr>
                <w:i/>
                <w:color w:val="0070C0"/>
                <w:spacing w:val="5"/>
                <w:sz w:val="24"/>
                <w:szCs w:val="24"/>
              </w:rPr>
              <w:t xml:space="preserve"> </w:t>
            </w:r>
            <w:r w:rsidRPr="000345B4">
              <w:rPr>
                <w:i/>
                <w:color w:val="0070C0"/>
                <w:sz w:val="24"/>
                <w:szCs w:val="24"/>
              </w:rPr>
              <w:t>&amp;</w:t>
            </w:r>
            <w:r w:rsidRPr="000345B4">
              <w:rPr>
                <w:i/>
                <w:color w:val="0070C0"/>
                <w:spacing w:val="-7"/>
                <w:sz w:val="24"/>
                <w:szCs w:val="24"/>
              </w:rPr>
              <w:t xml:space="preserve"> </w:t>
            </w:r>
            <w:r w:rsidRPr="000345B4">
              <w:rPr>
                <w:i/>
                <w:color w:val="0070C0"/>
                <w:sz w:val="24"/>
                <w:szCs w:val="24"/>
              </w:rPr>
              <w:t>Custom</w:t>
            </w:r>
            <w:r w:rsidRPr="000345B4">
              <w:rPr>
                <w:i/>
                <w:color w:val="0070C0"/>
                <w:spacing w:val="-1"/>
                <w:sz w:val="24"/>
                <w:szCs w:val="24"/>
              </w:rPr>
              <w:t>e</w:t>
            </w:r>
            <w:r w:rsidRPr="000345B4">
              <w:rPr>
                <w:i/>
                <w:color w:val="0070C0"/>
                <w:sz w:val="24"/>
                <w:szCs w:val="24"/>
              </w:rPr>
              <w:t xml:space="preserve">r </w:t>
            </w:r>
            <w:r w:rsidRPr="000345B4">
              <w:rPr>
                <w:i/>
                <w:color w:val="0070C0"/>
                <w:spacing w:val="1"/>
                <w:sz w:val="24"/>
                <w:szCs w:val="24"/>
              </w:rPr>
              <w:t>N</w:t>
            </w:r>
            <w:r w:rsidRPr="000345B4">
              <w:rPr>
                <w:i/>
                <w:color w:val="0070C0"/>
                <w:spacing w:val="2"/>
                <w:sz w:val="24"/>
                <w:szCs w:val="24"/>
              </w:rPr>
              <w:t>u</w:t>
            </w:r>
            <w:r w:rsidRPr="000345B4">
              <w:rPr>
                <w:i/>
                <w:color w:val="0070C0"/>
                <w:sz w:val="24"/>
                <w:szCs w:val="24"/>
              </w:rPr>
              <w:t>mb</w:t>
            </w:r>
            <w:r w:rsidRPr="000345B4">
              <w:rPr>
                <w:i/>
                <w:color w:val="0070C0"/>
                <w:spacing w:val="-1"/>
                <w:sz w:val="24"/>
                <w:szCs w:val="24"/>
              </w:rPr>
              <w:t>e</w:t>
            </w:r>
            <w:r w:rsidRPr="000345B4">
              <w:rPr>
                <w:i/>
                <w:color w:val="0070C0"/>
                <w:sz w:val="24"/>
                <w:szCs w:val="24"/>
              </w:rPr>
              <w:t>r</w:t>
            </w:r>
          </w:p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Pr="000345B4" w:rsidRDefault="005E2009">
            <w:pPr>
              <w:spacing w:line="260" w:lineRule="exact"/>
              <w:ind w:left="772" w:right="775"/>
              <w:jc w:val="center"/>
              <w:rPr>
                <w:sz w:val="24"/>
                <w:szCs w:val="24"/>
              </w:rPr>
            </w:pPr>
            <w:proofErr w:type="spellStart"/>
            <w:r w:rsidRPr="000345B4">
              <w:rPr>
                <w:sz w:val="24"/>
                <w:szCs w:val="24"/>
              </w:rPr>
              <w:t>Ghi</w:t>
            </w:r>
            <w:proofErr w:type="spellEnd"/>
            <w:r w:rsidRPr="000345B4">
              <w:rPr>
                <w:sz w:val="24"/>
                <w:szCs w:val="24"/>
              </w:rPr>
              <w:t xml:space="preserve"> </w:t>
            </w:r>
            <w:proofErr w:type="spellStart"/>
            <w:r w:rsidRPr="000345B4">
              <w:rPr>
                <w:spacing w:val="-1"/>
                <w:sz w:val="24"/>
                <w:szCs w:val="24"/>
              </w:rPr>
              <w:t>c</w:t>
            </w:r>
            <w:r w:rsidRPr="000345B4">
              <w:rPr>
                <w:sz w:val="24"/>
                <w:szCs w:val="24"/>
              </w:rPr>
              <w:t>hú</w:t>
            </w:r>
            <w:proofErr w:type="spellEnd"/>
          </w:p>
          <w:p w:rsidR="002B70E0" w:rsidRPr="000345B4" w:rsidRDefault="005E2009">
            <w:pPr>
              <w:ind w:left="928" w:right="930"/>
              <w:jc w:val="center"/>
              <w:rPr>
                <w:sz w:val="24"/>
                <w:szCs w:val="24"/>
              </w:rPr>
            </w:pPr>
            <w:r w:rsidRPr="000345B4">
              <w:rPr>
                <w:i/>
                <w:color w:val="0070C0"/>
                <w:sz w:val="24"/>
                <w:szCs w:val="24"/>
              </w:rPr>
              <w:t>Note</w:t>
            </w:r>
          </w:p>
        </w:tc>
      </w:tr>
      <w:tr w:rsidR="002B70E0">
        <w:trPr>
          <w:trHeight w:hRule="exact" w:val="373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3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3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</w:tr>
      <w:tr w:rsidR="002B70E0">
        <w:trPr>
          <w:trHeight w:hRule="exact" w:val="370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3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3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</w:tr>
      <w:tr w:rsidR="002B70E0">
        <w:trPr>
          <w:trHeight w:hRule="exact" w:val="370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3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3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</w:tr>
      <w:tr w:rsidR="002B70E0">
        <w:trPr>
          <w:trHeight w:hRule="exact" w:val="370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3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3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</w:tr>
      <w:tr w:rsidR="002B70E0">
        <w:trPr>
          <w:trHeight w:hRule="exact" w:val="370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3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3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</w:tr>
      <w:tr w:rsidR="002B70E0">
        <w:trPr>
          <w:trHeight w:hRule="exact" w:val="370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3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3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</w:tr>
      <w:tr w:rsidR="002B70E0">
        <w:trPr>
          <w:trHeight w:hRule="exact" w:val="372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3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3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</w:tr>
      <w:tr w:rsidR="002B70E0">
        <w:trPr>
          <w:trHeight w:hRule="exact" w:val="370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3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3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</w:tr>
      <w:tr w:rsidR="002B70E0">
        <w:trPr>
          <w:trHeight w:hRule="exact" w:val="370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3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3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</w:tr>
      <w:tr w:rsidR="002B70E0">
        <w:trPr>
          <w:trHeight w:hRule="exact" w:val="370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3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3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</w:tr>
      <w:tr w:rsidR="002B70E0">
        <w:trPr>
          <w:trHeight w:hRule="exact" w:val="370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3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3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</w:tr>
      <w:tr w:rsidR="002B70E0">
        <w:trPr>
          <w:trHeight w:hRule="exact" w:val="370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3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3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</w:tr>
      <w:tr w:rsidR="002B70E0">
        <w:trPr>
          <w:trHeight w:hRule="exact" w:val="372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3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3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</w:tr>
      <w:tr w:rsidR="002B70E0">
        <w:trPr>
          <w:trHeight w:hRule="exact" w:val="370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3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3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</w:tr>
      <w:tr w:rsidR="002B70E0">
        <w:trPr>
          <w:trHeight w:hRule="exact" w:val="370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3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3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</w:tr>
      <w:tr w:rsidR="002B70E0">
        <w:trPr>
          <w:trHeight w:hRule="exact" w:val="370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3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3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</w:tr>
      <w:tr w:rsidR="002B70E0">
        <w:trPr>
          <w:trHeight w:hRule="exact" w:val="370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3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3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</w:tr>
      <w:tr w:rsidR="002B70E0">
        <w:trPr>
          <w:trHeight w:hRule="exact" w:val="370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3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3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</w:tr>
      <w:tr w:rsidR="002B70E0">
        <w:trPr>
          <w:trHeight w:hRule="exact" w:val="372"/>
        </w:trPr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3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3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  <w:tc>
          <w:tcPr>
            <w:tcW w:w="2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0E0" w:rsidRDefault="002B70E0"/>
        </w:tc>
      </w:tr>
    </w:tbl>
    <w:p w:rsidR="005E2009" w:rsidRDefault="005E2009"/>
    <w:sectPr w:rsidR="005E2009" w:rsidSect="009C1247">
      <w:type w:val="continuous"/>
      <w:pgSz w:w="15840" w:h="12240" w:orient="landscape"/>
      <w:pgMar w:top="540" w:right="14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5095D"/>
    <w:multiLevelType w:val="multilevel"/>
    <w:tmpl w:val="E424C4B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0E0"/>
    <w:rsid w:val="000345B4"/>
    <w:rsid w:val="00234829"/>
    <w:rsid w:val="002B70E0"/>
    <w:rsid w:val="00435AD2"/>
    <w:rsid w:val="004B7415"/>
    <w:rsid w:val="005E2009"/>
    <w:rsid w:val="00910C1D"/>
    <w:rsid w:val="009C1247"/>
    <w:rsid w:val="00A6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BE324D-611D-4063-B73B-1FE08DBA7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24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C1247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Yen, Dinh Thi Ngoc</dc:creator>
  <cp:lastModifiedBy>Thu, Bui Thuy Minh</cp:lastModifiedBy>
  <cp:revision>7</cp:revision>
  <dcterms:created xsi:type="dcterms:W3CDTF">2016-05-18T14:14:00Z</dcterms:created>
  <dcterms:modified xsi:type="dcterms:W3CDTF">2016-07-06T12:03:00Z</dcterms:modified>
</cp:coreProperties>
</file>